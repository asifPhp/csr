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23B" w:rsidRDefault="00EC2579">
      <w:pPr>
        <w:tabs>
          <w:tab w:val="left" w:pos="9075"/>
        </w:tabs>
        <w:jc w:val="center"/>
      </w:pPr>
      <w:bookmarkStart w:id="0" w:name="_GoBack"/>
      <w:bookmarkEnd w:id="0"/>
      <w:proofErr w:type="spellStart"/>
      <w:r>
        <w:rPr>
          <w:rFonts w:ascii="Garamond" w:hAnsi="Garamond" w:cs="Garamond"/>
          <w:b/>
          <w:sz w:val="32"/>
          <w:szCs w:val="48"/>
          <w:lang w:eastAsia="zh-CN"/>
        </w:rPr>
        <w:t>Jangam</w:t>
      </w:r>
      <w:proofErr w:type="spellEnd"/>
      <w:r>
        <w:rPr>
          <w:rFonts w:ascii="Garamond" w:hAnsi="Garamond" w:cs="Garamond"/>
          <w:b/>
          <w:sz w:val="32"/>
          <w:szCs w:val="48"/>
          <w:lang w:eastAsia="zh-CN"/>
        </w:rPr>
        <w:t xml:space="preserve"> </w:t>
      </w:r>
      <w:proofErr w:type="spellStart"/>
      <w:r>
        <w:rPr>
          <w:rFonts w:ascii="Garamond" w:hAnsi="Garamond" w:cs="Garamond"/>
          <w:b/>
          <w:sz w:val="32"/>
          <w:szCs w:val="48"/>
          <w:lang w:eastAsia="zh-CN"/>
        </w:rPr>
        <w:t>Vijayasree</w:t>
      </w:r>
      <w:proofErr w:type="spellEnd"/>
    </w:p>
    <w:p w:rsidR="00C6323B" w:rsidRDefault="00F819AE">
      <w:pPr>
        <w:tabs>
          <w:tab w:val="left" w:pos="9075"/>
        </w:tabs>
      </w:pPr>
      <w:r>
        <w:rPr>
          <w:rFonts w:ascii="Garamond" w:hAnsi="Garamond" w:cs="Garamond"/>
          <w:b/>
          <w:sz w:val="32"/>
          <w:szCs w:val="48"/>
          <w:lang w:eastAsia="zh-CN"/>
        </w:rPr>
        <w:t xml:space="preserve">Email Id </w:t>
      </w:r>
      <w:r w:rsidR="003B178A">
        <w:rPr>
          <w:rFonts w:ascii="Garamond" w:hAnsi="Garamond" w:cs="Garamond"/>
          <w:b/>
          <w:sz w:val="32"/>
          <w:szCs w:val="48"/>
          <w:lang w:eastAsia="zh-CN"/>
        </w:rPr>
        <w:t>: jangamvijayasree83@gmail.com</w:t>
      </w:r>
      <w:r>
        <w:rPr>
          <w:rFonts w:ascii="Garamond" w:hAnsi="Garamond" w:cs="Garamond"/>
          <w:b/>
          <w:sz w:val="32"/>
          <w:szCs w:val="48"/>
          <w:lang w:eastAsia="zh-CN"/>
        </w:rPr>
        <w:t xml:space="preserve">                                                                      Phone NO </w:t>
      </w:r>
      <w:r w:rsidR="003B178A">
        <w:rPr>
          <w:rFonts w:ascii="Garamond" w:hAnsi="Garamond" w:cs="Garamond"/>
          <w:b/>
          <w:sz w:val="32"/>
          <w:szCs w:val="48"/>
          <w:lang w:eastAsia="zh-CN"/>
        </w:rPr>
        <w:t>: 8374102803</w:t>
      </w:r>
      <w:r>
        <w:rPr>
          <w:rFonts w:ascii="Garamond" w:hAnsi="Garamond" w:cs="Garamond"/>
          <w:b/>
          <w:sz w:val="32"/>
          <w:szCs w:val="48"/>
          <w:lang w:eastAsia="zh-CN"/>
        </w:rPr>
        <w:t xml:space="preserve">                                                                             </w:t>
      </w:r>
      <w:r>
        <w:rPr>
          <w:rFonts w:ascii="Garamond" w:hAnsi="Garamond" w:cs="Garamond"/>
          <w:sz w:val="28"/>
        </w:rPr>
        <w:t xml:space="preserve">                                                                                                                                                   </w:t>
      </w:r>
      <w:r>
        <w:rPr>
          <w:rFonts w:ascii="Garamond" w:hAnsi="Garamond" w:cs="Garamond"/>
          <w:sz w:val="32"/>
        </w:rPr>
        <w:t xml:space="preserve">  </w:t>
      </w:r>
    </w:p>
    <w:p w:rsidR="00C6323B" w:rsidRDefault="00F819AE">
      <w:pPr>
        <w:shd w:val="clear" w:color="auto" w:fill="BFBFBF"/>
        <w:spacing w:before="240"/>
      </w:pPr>
      <w:r>
        <w:rPr>
          <w:rFonts w:ascii="Garamond" w:hAnsi="Garamond" w:cs="Garamond"/>
          <w:b/>
          <w:szCs w:val="22"/>
        </w:rPr>
        <w:t>CAREER VISION</w:t>
      </w:r>
    </w:p>
    <w:p w:rsidR="00C6323B" w:rsidRDefault="00F819AE">
      <w:pPr>
        <w:ind w:left="144" w:right="-144"/>
      </w:pPr>
      <w:r>
        <w:rPr>
          <w:rFonts w:eastAsia="MS Mincho"/>
        </w:rPr>
        <w:t>Seeking position to utilize my skills and abilities in the information technology industry that offer professional growth while being resourceful, innovative and flexible.</w:t>
      </w:r>
    </w:p>
    <w:p w:rsidR="00C6323B" w:rsidRDefault="00F819AE">
      <w:pPr>
        <w:ind w:left="144" w:right="-144"/>
      </w:pPr>
      <w:r>
        <w:t>Entry level position in Software Design/Development.</w:t>
      </w:r>
    </w:p>
    <w:p w:rsidR="00C6323B" w:rsidRDefault="00F819AE">
      <w:pPr>
        <w:shd w:val="clear" w:color="auto" w:fill="D9D9D9"/>
        <w:spacing w:before="240"/>
        <w:ind w:right="-144"/>
      </w:pPr>
      <w:r>
        <w:rPr>
          <w:b/>
        </w:rPr>
        <w:t xml:space="preserve">TECHNICAL SUMMARY                                                                                                                                                             </w:t>
      </w:r>
    </w:p>
    <w:p w:rsidR="00C6323B" w:rsidRDefault="00F819AE">
      <w:pPr>
        <w:numPr>
          <w:ilvl w:val="0"/>
          <w:numId w:val="14"/>
        </w:numPr>
      </w:pPr>
      <w:r>
        <w:rPr>
          <w:b/>
          <w:u w:val="single"/>
        </w:rPr>
        <w:t>JAVA</w:t>
      </w:r>
    </w:p>
    <w:p w:rsidR="00C6323B" w:rsidRDefault="00F819AE">
      <w:pPr>
        <w:numPr>
          <w:ilvl w:val="0"/>
          <w:numId w:val="9"/>
        </w:numPr>
      </w:pPr>
      <w:r>
        <w:t xml:space="preserve">Good knowledge of OOPs concept like </w:t>
      </w:r>
      <w:proofErr w:type="spellStart"/>
      <w:r>
        <w:t>Abstraction,Encapsulation,Polymorphism,Inheritance</w:t>
      </w:r>
      <w:proofErr w:type="spellEnd"/>
      <w:r>
        <w:t>.</w:t>
      </w:r>
    </w:p>
    <w:p w:rsidR="00C6323B" w:rsidRDefault="00F819AE">
      <w:pPr>
        <w:pStyle w:val="ListParagraph"/>
        <w:widowControl w:val="0"/>
        <w:numPr>
          <w:ilvl w:val="0"/>
          <w:numId w:val="9"/>
        </w:numPr>
        <w:autoSpaceDE w:val="0"/>
        <w:jc w:val="both"/>
      </w:pPr>
      <w:r>
        <w:t>Good knowledge of strings, singleton design pattern and java bean.</w:t>
      </w:r>
    </w:p>
    <w:p w:rsidR="00C6323B" w:rsidRDefault="00F819AE">
      <w:pPr>
        <w:numPr>
          <w:ilvl w:val="0"/>
          <w:numId w:val="9"/>
        </w:numPr>
      </w:pPr>
      <w:r>
        <w:t>Good in Exception handling and written custom exception.</w:t>
      </w:r>
    </w:p>
    <w:p w:rsidR="00C6323B" w:rsidRDefault="00F819AE">
      <w:pPr>
        <w:numPr>
          <w:ilvl w:val="0"/>
          <w:numId w:val="9"/>
        </w:numPr>
      </w:pPr>
      <w:r>
        <w:t xml:space="preserve">Good practical knowledge of </w:t>
      </w:r>
      <w:proofErr w:type="spellStart"/>
      <w:r>
        <w:t>Collections,Framework</w:t>
      </w:r>
      <w:proofErr w:type="spellEnd"/>
      <w:r>
        <w:t xml:space="preserve"> and Data Structure like </w:t>
      </w:r>
      <w:proofErr w:type="spellStart"/>
      <w:r>
        <w:t>List,Set,Map</w:t>
      </w:r>
      <w:proofErr w:type="spellEnd"/>
      <w:r>
        <w:t xml:space="preserve"> and Queue etc.</w:t>
      </w:r>
    </w:p>
    <w:p w:rsidR="00C6323B" w:rsidRDefault="00F819AE">
      <w:pPr>
        <w:numPr>
          <w:ilvl w:val="0"/>
          <w:numId w:val="9"/>
        </w:numPr>
      </w:pPr>
      <w:r>
        <w:t xml:space="preserve">Implemented </w:t>
      </w:r>
      <w:proofErr w:type="spellStart"/>
      <w:r>
        <w:t>ccustom</w:t>
      </w:r>
      <w:proofErr w:type="spellEnd"/>
      <w:r>
        <w:t xml:space="preserve"> sorting using comparable and  comparator.</w:t>
      </w:r>
    </w:p>
    <w:p w:rsidR="00C6323B" w:rsidRDefault="00F819AE">
      <w:pPr>
        <w:numPr>
          <w:ilvl w:val="0"/>
          <w:numId w:val="9"/>
        </w:numPr>
      </w:pPr>
      <w:r>
        <w:t>Good understanding of File handling IO and serialization.</w:t>
      </w:r>
    </w:p>
    <w:p w:rsidR="00C6323B" w:rsidRDefault="00F819AE">
      <w:pPr>
        <w:numPr>
          <w:ilvl w:val="0"/>
          <w:numId w:val="14"/>
        </w:numPr>
      </w:pPr>
      <w:r>
        <w:rPr>
          <w:b/>
          <w:u w:val="single"/>
        </w:rPr>
        <w:t>JDBC</w:t>
      </w:r>
    </w:p>
    <w:p w:rsidR="00C6323B" w:rsidRDefault="00F819AE">
      <w:pPr>
        <w:numPr>
          <w:ilvl w:val="0"/>
          <w:numId w:val="17"/>
        </w:numPr>
      </w:pPr>
      <w:r>
        <w:t>Good Architectural understanding of JDBC and Loose coupling.</w:t>
      </w:r>
    </w:p>
    <w:p w:rsidR="00C6323B" w:rsidRDefault="00F819AE">
      <w:pPr>
        <w:numPr>
          <w:ilvl w:val="0"/>
          <w:numId w:val="17"/>
        </w:numPr>
      </w:pPr>
      <w:r>
        <w:t xml:space="preserve">Implemented all types of statements like </w:t>
      </w:r>
      <w:proofErr w:type="spellStart"/>
      <w:r>
        <w:t>Statement,Prepared</w:t>
      </w:r>
      <w:proofErr w:type="spellEnd"/>
      <w:r>
        <w:t xml:space="preserve"> Statements and </w:t>
      </w:r>
      <w:proofErr w:type="spellStart"/>
      <w:r>
        <w:t>Collable</w:t>
      </w:r>
      <w:proofErr w:type="spellEnd"/>
      <w:r>
        <w:t xml:space="preserve"> Statements.</w:t>
      </w:r>
    </w:p>
    <w:p w:rsidR="00C6323B" w:rsidRDefault="00F819AE">
      <w:pPr>
        <w:numPr>
          <w:ilvl w:val="0"/>
          <w:numId w:val="17"/>
        </w:numPr>
      </w:pPr>
      <w:r>
        <w:t>Implemented JDBC transaction.</w:t>
      </w:r>
    </w:p>
    <w:p w:rsidR="00C6323B" w:rsidRDefault="00F819AE">
      <w:pPr>
        <w:numPr>
          <w:ilvl w:val="0"/>
          <w:numId w:val="17"/>
        </w:numPr>
      </w:pPr>
      <w:r>
        <w:t>Used configuration files and implemented best practices.</w:t>
      </w:r>
    </w:p>
    <w:p w:rsidR="00C6323B" w:rsidRDefault="00F819AE">
      <w:pPr>
        <w:numPr>
          <w:ilvl w:val="0"/>
          <w:numId w:val="17"/>
        </w:numPr>
      </w:pPr>
      <w:r>
        <w:t>Written Stored procedures and executed into callable statements.</w:t>
      </w:r>
    </w:p>
    <w:p w:rsidR="00C6323B" w:rsidRDefault="00F819AE">
      <w:pPr>
        <w:numPr>
          <w:ilvl w:val="0"/>
          <w:numId w:val="14"/>
        </w:numPr>
      </w:pPr>
      <w:r>
        <w:rPr>
          <w:b/>
          <w:u w:val="single"/>
        </w:rPr>
        <w:t>J2EE</w:t>
      </w:r>
    </w:p>
    <w:p w:rsidR="00C6323B" w:rsidRDefault="00F819AE">
      <w:pPr>
        <w:numPr>
          <w:ilvl w:val="0"/>
          <w:numId w:val="3"/>
        </w:numPr>
      </w:pPr>
      <w:proofErr w:type="spellStart"/>
      <w:r>
        <w:t>Possesing</w:t>
      </w:r>
      <w:proofErr w:type="spellEnd"/>
      <w:r>
        <w:t xml:space="preserve"> good knowledge in servlets and server side </w:t>
      </w:r>
      <w:proofErr w:type="spellStart"/>
      <w:r>
        <w:t>programmings</w:t>
      </w:r>
      <w:proofErr w:type="spellEnd"/>
      <w:r>
        <w:t xml:space="preserve"> .</w:t>
      </w:r>
    </w:p>
    <w:p w:rsidR="00C6323B" w:rsidRDefault="00F819AE">
      <w:pPr>
        <w:numPr>
          <w:ilvl w:val="0"/>
          <w:numId w:val="3"/>
        </w:numPr>
      </w:pPr>
      <w:proofErr w:type="spellStart"/>
      <w:r>
        <w:t>Possesing</w:t>
      </w:r>
      <w:proofErr w:type="spellEnd"/>
      <w:r>
        <w:t xml:space="preserve"> good knowledge of JSP.</w:t>
      </w:r>
    </w:p>
    <w:p w:rsidR="00C6323B" w:rsidRDefault="00F819AE">
      <w:pPr>
        <w:numPr>
          <w:ilvl w:val="0"/>
          <w:numId w:val="3"/>
        </w:numPr>
      </w:pPr>
      <w:r>
        <w:t>Good understanding of cookies and sessions.</w:t>
      </w:r>
    </w:p>
    <w:p w:rsidR="00C6323B" w:rsidRDefault="00F819AE">
      <w:pPr>
        <w:numPr>
          <w:ilvl w:val="0"/>
          <w:numId w:val="3"/>
        </w:numPr>
      </w:pPr>
      <w:r>
        <w:t>Depth understanding of Servlet and JSP life cycle.</w:t>
      </w:r>
    </w:p>
    <w:p w:rsidR="00C6323B" w:rsidRDefault="00F819AE">
      <w:pPr>
        <w:numPr>
          <w:ilvl w:val="0"/>
          <w:numId w:val="14"/>
        </w:numPr>
      </w:pPr>
      <w:r>
        <w:rPr>
          <w:b/>
          <w:u w:val="single"/>
        </w:rPr>
        <w:t>HIBERNATE</w:t>
      </w:r>
    </w:p>
    <w:p w:rsidR="00C6323B" w:rsidRDefault="00F819AE">
      <w:pPr>
        <w:numPr>
          <w:ilvl w:val="0"/>
          <w:numId w:val="5"/>
        </w:numPr>
      </w:pPr>
      <w:r>
        <w:t xml:space="preserve">Knowledge on </w:t>
      </w:r>
      <w:proofErr w:type="spellStart"/>
      <w:r>
        <w:t>orm</w:t>
      </w:r>
      <w:proofErr w:type="spellEnd"/>
      <w:r>
        <w:t xml:space="preserve"> and its problem's.</w:t>
      </w:r>
    </w:p>
    <w:p w:rsidR="00C6323B" w:rsidRDefault="00F819AE">
      <w:pPr>
        <w:numPr>
          <w:ilvl w:val="0"/>
          <w:numId w:val="5"/>
        </w:numPr>
      </w:pPr>
      <w:r>
        <w:t>Hands on experience in writing hibernate configuration and mapping.</w:t>
      </w:r>
    </w:p>
    <w:p w:rsidR="00C6323B" w:rsidRDefault="00F819AE">
      <w:pPr>
        <w:numPr>
          <w:ilvl w:val="0"/>
          <w:numId w:val="5"/>
        </w:numPr>
      </w:pPr>
      <w:r>
        <w:t xml:space="preserve">Knowledge on hibernate components like </w:t>
      </w:r>
      <w:proofErr w:type="spellStart"/>
      <w:r>
        <w:t>configuration,sessionfactory</w:t>
      </w:r>
      <w:proofErr w:type="spellEnd"/>
      <w:r>
        <w:t xml:space="preserve"> and session.</w:t>
      </w:r>
    </w:p>
    <w:p w:rsidR="00C6323B" w:rsidRDefault="00F819AE">
      <w:pPr>
        <w:numPr>
          <w:ilvl w:val="0"/>
          <w:numId w:val="5"/>
        </w:numPr>
      </w:pPr>
      <w:r>
        <w:t>Working with hibernate annotations.</w:t>
      </w:r>
    </w:p>
    <w:p w:rsidR="00C6323B" w:rsidRDefault="00F819AE">
      <w:pPr>
        <w:numPr>
          <w:ilvl w:val="0"/>
          <w:numId w:val="5"/>
        </w:numPr>
      </w:pPr>
      <w:r>
        <w:t>Performing CRUD operations using session and handling transactions.</w:t>
      </w:r>
    </w:p>
    <w:p w:rsidR="00C6323B" w:rsidRDefault="00F819AE">
      <w:pPr>
        <w:numPr>
          <w:ilvl w:val="0"/>
          <w:numId w:val="5"/>
        </w:numPr>
      </w:pPr>
      <w:r>
        <w:t>Working with hibernate query language.</w:t>
      </w:r>
    </w:p>
    <w:p w:rsidR="00C6323B" w:rsidRDefault="00F819AE">
      <w:pPr>
        <w:numPr>
          <w:ilvl w:val="0"/>
          <w:numId w:val="14"/>
        </w:numPr>
      </w:pPr>
      <w:r>
        <w:rPr>
          <w:b/>
          <w:u w:val="single"/>
        </w:rPr>
        <w:t>SPRING</w:t>
      </w:r>
    </w:p>
    <w:p w:rsidR="00C6323B" w:rsidRDefault="00F819AE">
      <w:pPr>
        <w:numPr>
          <w:ilvl w:val="0"/>
          <w:numId w:val="11"/>
        </w:numPr>
      </w:pPr>
      <w:r>
        <w:t>Knowledge on IOC and Dependency injection with types.</w:t>
      </w:r>
    </w:p>
    <w:p w:rsidR="00C6323B" w:rsidRDefault="00F819AE">
      <w:pPr>
        <w:numPr>
          <w:ilvl w:val="0"/>
          <w:numId w:val="11"/>
        </w:numPr>
      </w:pPr>
      <w:r>
        <w:t>Experience in configuring spring beans.</w:t>
      </w:r>
    </w:p>
    <w:p w:rsidR="00C6323B" w:rsidRDefault="00F819AE">
      <w:pPr>
        <w:numPr>
          <w:ilvl w:val="0"/>
          <w:numId w:val="11"/>
        </w:numPr>
      </w:pPr>
      <w:r>
        <w:t>Working with spring annotations.</w:t>
      </w:r>
    </w:p>
    <w:p w:rsidR="00C6323B" w:rsidRDefault="00F819AE">
      <w:pPr>
        <w:numPr>
          <w:ilvl w:val="0"/>
          <w:numId w:val="11"/>
        </w:numPr>
      </w:pPr>
      <w:r>
        <w:t>Knowledge on spring auto-wire.</w:t>
      </w:r>
    </w:p>
    <w:p w:rsidR="00C6323B" w:rsidRDefault="00F819AE">
      <w:pPr>
        <w:numPr>
          <w:ilvl w:val="0"/>
          <w:numId w:val="11"/>
        </w:numPr>
      </w:pPr>
      <w:r>
        <w:t xml:space="preserve">Creating applications using spring MVC and knowledge on </w:t>
      </w:r>
      <w:proofErr w:type="spellStart"/>
      <w:r>
        <w:t>mvc</w:t>
      </w:r>
      <w:proofErr w:type="spellEnd"/>
      <w:r>
        <w:t xml:space="preserve"> architecture.</w:t>
      </w:r>
    </w:p>
    <w:p w:rsidR="00C6323B" w:rsidRDefault="00F819AE">
      <w:pPr>
        <w:numPr>
          <w:ilvl w:val="0"/>
          <w:numId w:val="11"/>
        </w:numPr>
      </w:pPr>
      <w:r>
        <w:t>Integrating spring with hibernate.</w:t>
      </w:r>
    </w:p>
    <w:p w:rsidR="00C6323B" w:rsidRDefault="00F819AE">
      <w:pPr>
        <w:numPr>
          <w:ilvl w:val="0"/>
          <w:numId w:val="14"/>
        </w:numPr>
      </w:pPr>
      <w:r>
        <w:rPr>
          <w:b/>
          <w:u w:val="single"/>
        </w:rPr>
        <w:t>SQL</w:t>
      </w:r>
    </w:p>
    <w:p w:rsidR="00C6323B" w:rsidRDefault="00F819AE">
      <w:pPr>
        <w:numPr>
          <w:ilvl w:val="0"/>
          <w:numId w:val="13"/>
        </w:numPr>
      </w:pPr>
      <w:r>
        <w:t>Good understanding of RDBMS concepts.</w:t>
      </w:r>
    </w:p>
    <w:p w:rsidR="00C6323B" w:rsidRDefault="00F819AE">
      <w:pPr>
        <w:numPr>
          <w:ilvl w:val="0"/>
          <w:numId w:val="13"/>
        </w:numPr>
      </w:pPr>
      <w:r>
        <w:t>Comfortable in writing SQL statements like DDL,DML,DQL etc.</w:t>
      </w:r>
    </w:p>
    <w:p w:rsidR="00C6323B" w:rsidRDefault="00F819AE">
      <w:pPr>
        <w:numPr>
          <w:ilvl w:val="0"/>
          <w:numId w:val="13"/>
        </w:numPr>
      </w:pPr>
      <w:r>
        <w:t>Implemented Joins and subqueries.</w:t>
      </w:r>
    </w:p>
    <w:p w:rsidR="00C6323B" w:rsidRDefault="00F819AE">
      <w:pPr>
        <w:shd w:val="clear" w:color="auto" w:fill="CCCCCC"/>
        <w:tabs>
          <w:tab w:val="right" w:pos="10440"/>
        </w:tabs>
        <w:spacing w:before="240"/>
      </w:pPr>
      <w:r>
        <w:rPr>
          <w:b/>
          <w:szCs w:val="22"/>
        </w:rPr>
        <w:t>TECHNICAL SKILLS</w:t>
      </w:r>
    </w:p>
    <w:p w:rsidR="00C6323B" w:rsidRDefault="00F819AE">
      <w:pPr>
        <w:numPr>
          <w:ilvl w:val="0"/>
          <w:numId w:val="16"/>
        </w:numPr>
        <w:jc w:val="both"/>
      </w:pPr>
      <w:r>
        <w:rPr>
          <w:b/>
        </w:rPr>
        <w:t>Programming</w:t>
      </w:r>
      <w:r>
        <w:t>: Java/ J2EE,SQL,C,C++</w:t>
      </w:r>
    </w:p>
    <w:p w:rsidR="00C6323B" w:rsidRDefault="00F819AE">
      <w:pPr>
        <w:numPr>
          <w:ilvl w:val="0"/>
          <w:numId w:val="16"/>
        </w:numPr>
        <w:jc w:val="both"/>
      </w:pPr>
      <w:proofErr w:type="spellStart"/>
      <w:r>
        <w:rPr>
          <w:b/>
        </w:rPr>
        <w:t>Persistant</w:t>
      </w:r>
      <w:proofErr w:type="spellEnd"/>
      <w:r>
        <w:rPr>
          <w:b/>
        </w:rPr>
        <w:t xml:space="preserve"> Technology: </w:t>
      </w:r>
      <w:r>
        <w:t>JDBC</w:t>
      </w:r>
    </w:p>
    <w:p w:rsidR="00C6323B" w:rsidRDefault="00F819AE">
      <w:pPr>
        <w:numPr>
          <w:ilvl w:val="0"/>
          <w:numId w:val="16"/>
        </w:numPr>
        <w:jc w:val="both"/>
      </w:pPr>
      <w:r>
        <w:rPr>
          <w:b/>
        </w:rPr>
        <w:t xml:space="preserve">Web Technology: </w:t>
      </w:r>
      <w:r>
        <w:t>CSS,HTML,XML,JAVASCRIPT</w:t>
      </w:r>
    </w:p>
    <w:p w:rsidR="00C6323B" w:rsidRDefault="00F819AE">
      <w:pPr>
        <w:numPr>
          <w:ilvl w:val="0"/>
          <w:numId w:val="16"/>
        </w:numPr>
        <w:jc w:val="both"/>
      </w:pPr>
      <w:r>
        <w:rPr>
          <w:b/>
        </w:rPr>
        <w:t xml:space="preserve">RDBMS: </w:t>
      </w:r>
      <w:proofErr w:type="spellStart"/>
      <w:r>
        <w:t>Oracle,MY</w:t>
      </w:r>
      <w:proofErr w:type="spellEnd"/>
      <w:r>
        <w:t>-SQL</w:t>
      </w:r>
    </w:p>
    <w:p w:rsidR="00C6323B" w:rsidRDefault="00F819AE">
      <w:pPr>
        <w:numPr>
          <w:ilvl w:val="0"/>
          <w:numId w:val="16"/>
        </w:numPr>
        <w:jc w:val="both"/>
      </w:pPr>
      <w:r>
        <w:rPr>
          <w:b/>
        </w:rPr>
        <w:lastRenderedPageBreak/>
        <w:t xml:space="preserve">Tools/IDE: </w:t>
      </w:r>
      <w:r>
        <w:t>Eclipse, SQL-</w:t>
      </w:r>
      <w:proofErr w:type="spellStart"/>
      <w:r>
        <w:t>Yog,Netbeans</w:t>
      </w:r>
      <w:proofErr w:type="spellEnd"/>
      <w:r>
        <w:t xml:space="preserve"> 7.0, Turbo C, Visual Studio, OpenGL, MySQL, Oracle 10g.</w:t>
      </w:r>
    </w:p>
    <w:p w:rsidR="00C6323B" w:rsidRDefault="00F819AE">
      <w:pPr>
        <w:numPr>
          <w:ilvl w:val="0"/>
          <w:numId w:val="16"/>
        </w:numPr>
        <w:jc w:val="both"/>
      </w:pPr>
      <w:r>
        <w:rPr>
          <w:b/>
        </w:rPr>
        <w:t>Android Development Tools:</w:t>
      </w:r>
      <w:r>
        <w:t xml:space="preserve"> </w:t>
      </w:r>
      <w:proofErr w:type="spellStart"/>
      <w:r>
        <w:t>SDK,Eclipse</w:t>
      </w:r>
      <w:proofErr w:type="spellEnd"/>
      <w:r>
        <w:t xml:space="preserve"> </w:t>
      </w:r>
      <w:proofErr w:type="spellStart"/>
      <w:r>
        <w:t>IDE,Android</w:t>
      </w:r>
      <w:proofErr w:type="spellEnd"/>
      <w:r>
        <w:t xml:space="preserve"> studio.</w:t>
      </w:r>
    </w:p>
    <w:p w:rsidR="00C6323B" w:rsidRDefault="00F819AE">
      <w:pPr>
        <w:numPr>
          <w:ilvl w:val="0"/>
          <w:numId w:val="16"/>
        </w:numPr>
        <w:jc w:val="both"/>
      </w:pPr>
      <w:r>
        <w:rPr>
          <w:b/>
        </w:rPr>
        <w:t>OS:</w:t>
      </w:r>
      <w:r>
        <w:t xml:space="preserve"> </w:t>
      </w:r>
      <w:proofErr w:type="spellStart"/>
      <w:r>
        <w:t>Windows,Unix</w:t>
      </w:r>
      <w:proofErr w:type="spellEnd"/>
    </w:p>
    <w:p w:rsidR="00C6323B" w:rsidRDefault="00F819AE">
      <w:pPr>
        <w:shd w:val="clear" w:color="auto" w:fill="BFBFBF"/>
        <w:spacing w:before="240"/>
      </w:pPr>
      <w:r>
        <w:rPr>
          <w:b/>
        </w:rPr>
        <w:t>CERTIFICATIONS</w:t>
      </w:r>
    </w:p>
    <w:p w:rsidR="00C6323B" w:rsidRDefault="00C6323B">
      <w:pPr>
        <w:rPr>
          <w:rFonts w:ascii="Garamond" w:hAnsi="Garamond" w:cs="Garamond"/>
          <w:b/>
          <w:sz w:val="16"/>
          <w:szCs w:val="22"/>
        </w:rPr>
      </w:pPr>
    </w:p>
    <w:p w:rsidR="00C6323B" w:rsidRDefault="00F819AE">
      <w:pPr>
        <w:numPr>
          <w:ilvl w:val="0"/>
          <w:numId w:val="8"/>
        </w:numPr>
      </w:pPr>
      <w:r>
        <w:t>Completed (</w:t>
      </w:r>
      <w:r>
        <w:rPr>
          <w:b/>
        </w:rPr>
        <w:t>JAVA,J2EE,SQL,Hibernate,Spring,Android &amp; Web Technologies</w:t>
      </w:r>
      <w:r>
        <w:t xml:space="preserve">) Training from </w:t>
      </w:r>
      <w:proofErr w:type="spellStart"/>
      <w:r>
        <w:t>Jspiders</w:t>
      </w:r>
      <w:proofErr w:type="spellEnd"/>
      <w:r>
        <w:t xml:space="preserve"> BTM Bangalore.</w:t>
      </w:r>
    </w:p>
    <w:p w:rsidR="00E62724" w:rsidRDefault="00F819AE" w:rsidP="00E62724">
      <w:pPr>
        <w:shd w:val="clear" w:color="auto" w:fill="CCCCCC"/>
        <w:spacing w:before="240"/>
      </w:pPr>
      <w:r>
        <w:rPr>
          <w:rFonts w:ascii="Garamond" w:hAnsi="Garamond" w:cs="Garamond"/>
          <w:b/>
          <w:szCs w:val="22"/>
        </w:rPr>
        <w:t xml:space="preserve">PROJECTS                                               </w:t>
      </w:r>
    </w:p>
    <w:p w:rsidR="00613B31" w:rsidRPr="004F0048" w:rsidRDefault="003A6330" w:rsidP="000B1D79">
      <w:pPr>
        <w:pStyle w:val="ListParagraph"/>
        <w:numPr>
          <w:ilvl w:val="0"/>
          <w:numId w:val="24"/>
        </w:numPr>
        <w:rPr>
          <w:rFonts w:asciiTheme="minorHAnsi" w:eastAsia="Symbol" w:hAnsiTheme="minorHAnsi" w:cs="Symbol"/>
          <w:b/>
          <w:szCs w:val="22"/>
        </w:rPr>
      </w:pPr>
      <w:r>
        <w:rPr>
          <w:rFonts w:eastAsia="Symbol"/>
          <w:b/>
          <w:szCs w:val="22"/>
        </w:rPr>
        <w:t>Project</w:t>
      </w:r>
      <w:r w:rsidR="00B70F92">
        <w:rPr>
          <w:rFonts w:eastAsia="Symbol"/>
          <w:b/>
          <w:szCs w:val="22"/>
        </w:rPr>
        <w:t xml:space="preserve"> Title: </w:t>
      </w:r>
      <w:r w:rsidR="003809CF" w:rsidRPr="00AC469F">
        <w:rPr>
          <w:rFonts w:eastAsia="Symbol"/>
          <w:szCs w:val="22"/>
        </w:rPr>
        <w:t xml:space="preserve">Geodesic Active Contour Filter </w:t>
      </w:r>
      <w:r w:rsidR="00AC469F" w:rsidRPr="00AC469F">
        <w:rPr>
          <w:rFonts w:eastAsia="Symbol"/>
          <w:szCs w:val="22"/>
        </w:rPr>
        <w:t xml:space="preserve">for Biomedical </w:t>
      </w:r>
      <w:r w:rsidR="00FF6F98">
        <w:rPr>
          <w:rFonts w:eastAsia="Symbol"/>
          <w:szCs w:val="22"/>
        </w:rPr>
        <w:t>applications</w:t>
      </w:r>
      <w:r w:rsidR="004F0048">
        <w:rPr>
          <w:rFonts w:eastAsia="Symbol"/>
          <w:szCs w:val="22"/>
        </w:rPr>
        <w:t>.</w:t>
      </w:r>
    </w:p>
    <w:p w:rsidR="004F0048" w:rsidRPr="00F13EBE" w:rsidRDefault="004F0048" w:rsidP="000B1D79">
      <w:pPr>
        <w:pStyle w:val="ListParagraph"/>
        <w:numPr>
          <w:ilvl w:val="0"/>
          <w:numId w:val="24"/>
        </w:numPr>
        <w:rPr>
          <w:rFonts w:asciiTheme="minorHAnsi" w:eastAsia="Symbol" w:hAnsiTheme="minorHAnsi" w:cs="Symbol"/>
          <w:szCs w:val="22"/>
        </w:rPr>
      </w:pPr>
      <w:r>
        <w:rPr>
          <w:rFonts w:eastAsia="Symbol"/>
          <w:b/>
          <w:szCs w:val="22"/>
        </w:rPr>
        <w:t xml:space="preserve">Project Role: </w:t>
      </w:r>
      <w:r w:rsidR="00F13EBE" w:rsidRPr="00F13EBE">
        <w:rPr>
          <w:rFonts w:eastAsia="Symbol"/>
          <w:szCs w:val="22"/>
        </w:rPr>
        <w:t>Team Leader</w:t>
      </w:r>
    </w:p>
    <w:p w:rsidR="00F13EBE" w:rsidRPr="00F2520C" w:rsidRDefault="00F2520C" w:rsidP="000B1D79">
      <w:pPr>
        <w:pStyle w:val="ListParagraph"/>
        <w:numPr>
          <w:ilvl w:val="0"/>
          <w:numId w:val="24"/>
        </w:numPr>
        <w:rPr>
          <w:rFonts w:asciiTheme="minorHAnsi" w:eastAsia="Symbol" w:hAnsiTheme="minorHAnsi" w:cs="Symbol"/>
          <w:szCs w:val="22"/>
        </w:rPr>
      </w:pPr>
      <w:r>
        <w:rPr>
          <w:rFonts w:eastAsia="Symbol"/>
          <w:b/>
          <w:szCs w:val="22"/>
        </w:rPr>
        <w:t xml:space="preserve">Team size: </w:t>
      </w:r>
      <w:r>
        <w:rPr>
          <w:rFonts w:eastAsia="Symbol"/>
          <w:szCs w:val="22"/>
        </w:rPr>
        <w:t>5</w:t>
      </w:r>
    </w:p>
    <w:p w:rsidR="00F2520C" w:rsidRPr="00B144E5" w:rsidRDefault="003826D9" w:rsidP="000B1D79">
      <w:pPr>
        <w:pStyle w:val="ListParagraph"/>
        <w:numPr>
          <w:ilvl w:val="0"/>
          <w:numId w:val="24"/>
        </w:numPr>
        <w:rPr>
          <w:rFonts w:asciiTheme="minorHAnsi" w:eastAsia="Symbol" w:hAnsiTheme="minorHAnsi" w:cs="Symbol"/>
          <w:szCs w:val="22"/>
        </w:rPr>
      </w:pPr>
      <w:r>
        <w:rPr>
          <w:rFonts w:eastAsia="Symbol"/>
          <w:b/>
          <w:szCs w:val="22"/>
        </w:rPr>
        <w:t xml:space="preserve">Project Description: </w:t>
      </w:r>
      <w:r w:rsidRPr="00B144E5">
        <w:rPr>
          <w:rFonts w:eastAsia="Symbol"/>
          <w:szCs w:val="22"/>
        </w:rPr>
        <w:t>The main objective of this project is to highlight the boundaries of an image and segmentation process is performed using this Geodesic Active Contour Filter. Active Contour naturally splits, merge and detect several objects including interior and exterior boundaries. Geometric Active Contour is based on the theory of curve evolution. Geodesic Active Contour results may be extended to 3D object segmentation. This filter is used to combine both the characteristics of MRI Scan and CT Scan. Due to this segmentation process performed by this filter the images are partitioned in a meaningful manner and the image clarity is high. This Geodesic Active Contour Filter can be applied in Medical Images, Object Detection, Face Detection, Locating objects in satellite images (</w:t>
      </w:r>
      <w:proofErr w:type="spellStart"/>
      <w:r w:rsidRPr="00B144E5">
        <w:rPr>
          <w:rFonts w:eastAsia="Symbol"/>
          <w:szCs w:val="22"/>
        </w:rPr>
        <w:t>roads,forests,crops,etc</w:t>
      </w:r>
      <w:proofErr w:type="spellEnd"/>
      <w:r w:rsidRPr="00B144E5">
        <w:rPr>
          <w:rFonts w:eastAsia="Symbol"/>
          <w:szCs w:val="22"/>
        </w:rPr>
        <w:t xml:space="preserve">.), Brake light detection.  </w:t>
      </w:r>
    </w:p>
    <w:p w:rsidR="00913C1D" w:rsidRPr="00F13EBE" w:rsidRDefault="00913C1D" w:rsidP="00913C1D">
      <w:pPr>
        <w:pStyle w:val="ListParagraph"/>
        <w:rPr>
          <w:rFonts w:asciiTheme="minorHAnsi" w:eastAsia="Symbol" w:hAnsiTheme="minorHAnsi" w:cs="Symbol"/>
          <w:szCs w:val="22"/>
        </w:rPr>
      </w:pPr>
    </w:p>
    <w:p w:rsidR="00C6323B" w:rsidRDefault="00F819AE">
      <w:pPr>
        <w:pStyle w:val="ListParagraph"/>
        <w:shd w:val="clear" w:color="auto" w:fill="D9D9D9"/>
        <w:spacing w:before="240" w:after="360"/>
        <w:ind w:left="0"/>
      </w:pPr>
      <w:r>
        <w:rPr>
          <w:rFonts w:ascii="Garamond" w:hAnsi="Garamond" w:cs="Garamond"/>
          <w:b/>
          <w:szCs w:val="22"/>
        </w:rPr>
        <w:t>TECHNICAL PAPERS</w:t>
      </w:r>
      <w:r>
        <w:rPr>
          <w:b/>
        </w:rPr>
        <w:t xml:space="preserve"> AND WORKSHOPS     </w:t>
      </w:r>
    </w:p>
    <w:p w:rsidR="00FC6F9B" w:rsidRDefault="00FC6F9B">
      <w:pPr>
        <w:pStyle w:val="ListParagraph"/>
        <w:numPr>
          <w:ilvl w:val="0"/>
          <w:numId w:val="6"/>
        </w:numPr>
        <w:tabs>
          <w:tab w:val="left" w:pos="720"/>
        </w:tabs>
        <w:spacing w:before="240"/>
        <w:ind w:left="414" w:hanging="357"/>
        <w:jc w:val="both"/>
      </w:pPr>
      <w:r>
        <w:t xml:space="preserve">Secured first prize for Poster Presentation on </w:t>
      </w:r>
      <w:r w:rsidRPr="007D235B">
        <w:rPr>
          <w:b/>
        </w:rPr>
        <w:t>“5G NETWORK”</w:t>
      </w:r>
      <w:r>
        <w:t xml:space="preserve"> held at </w:t>
      </w:r>
      <w:proofErr w:type="spellStart"/>
      <w:r>
        <w:t>Sanskrithi</w:t>
      </w:r>
      <w:proofErr w:type="spellEnd"/>
      <w:r>
        <w:t xml:space="preserve"> School of Engineering, </w:t>
      </w:r>
      <w:proofErr w:type="spellStart"/>
      <w:r>
        <w:t>Puttaparthi</w:t>
      </w:r>
      <w:proofErr w:type="spellEnd"/>
      <w:r>
        <w:t>..</w:t>
      </w:r>
    </w:p>
    <w:p w:rsidR="009D4FEF" w:rsidRDefault="009D4FEF">
      <w:pPr>
        <w:pStyle w:val="ListParagraph"/>
        <w:numPr>
          <w:ilvl w:val="0"/>
          <w:numId w:val="6"/>
        </w:numPr>
        <w:tabs>
          <w:tab w:val="left" w:pos="720"/>
        </w:tabs>
        <w:spacing w:before="240"/>
        <w:ind w:left="414" w:hanging="357"/>
        <w:jc w:val="both"/>
      </w:pPr>
      <w:r>
        <w:t>Participated in National level Work shop on “Lab view” for two days organized by Gates Institute of Technology.</w:t>
      </w:r>
    </w:p>
    <w:p w:rsidR="009D4FEF" w:rsidRDefault="009D4FEF" w:rsidP="009D4FEF">
      <w:pPr>
        <w:pStyle w:val="ListParagraph"/>
        <w:numPr>
          <w:ilvl w:val="0"/>
          <w:numId w:val="6"/>
        </w:numPr>
        <w:tabs>
          <w:tab w:val="left" w:pos="720"/>
        </w:tabs>
        <w:spacing w:before="240"/>
        <w:ind w:left="414" w:hanging="357"/>
        <w:jc w:val="both"/>
      </w:pPr>
      <w:r>
        <w:t xml:space="preserve">Presented a paper titled </w:t>
      </w:r>
      <w:r w:rsidRPr="00616CCF">
        <w:rPr>
          <w:b/>
        </w:rPr>
        <w:t>“Li-Fi Technology”</w:t>
      </w:r>
      <w:r>
        <w:t xml:space="preserve"> in National Level Symposium organized by Gates Institute of Technology in 2018..</w:t>
      </w:r>
    </w:p>
    <w:p w:rsidR="009D4FEF" w:rsidRDefault="009D4FEF" w:rsidP="00A5455F">
      <w:pPr>
        <w:pStyle w:val="ListParagraph"/>
        <w:numPr>
          <w:ilvl w:val="0"/>
          <w:numId w:val="6"/>
        </w:numPr>
        <w:tabs>
          <w:tab w:val="left" w:pos="720"/>
        </w:tabs>
        <w:spacing w:before="240"/>
        <w:ind w:left="414" w:hanging="357"/>
        <w:jc w:val="both"/>
      </w:pPr>
      <w:r>
        <w:t>Participated in a cluster level “NAIPUNYA” which was organized by “INDIA SKILLS”</w:t>
      </w:r>
    </w:p>
    <w:p w:rsidR="009D4FEF" w:rsidRDefault="009D4FEF" w:rsidP="002D1FE0">
      <w:pPr>
        <w:pStyle w:val="ListParagraph"/>
        <w:numPr>
          <w:ilvl w:val="0"/>
          <w:numId w:val="6"/>
        </w:numPr>
        <w:tabs>
          <w:tab w:val="left" w:pos="720"/>
        </w:tabs>
        <w:spacing w:before="240"/>
        <w:ind w:left="414" w:hanging="357"/>
        <w:jc w:val="both"/>
      </w:pPr>
      <w:r>
        <w:t>Participated in an online contest conducted by Texas Instruments.</w:t>
      </w:r>
    </w:p>
    <w:p w:rsidR="00C6323B" w:rsidRDefault="00F819AE">
      <w:pPr>
        <w:shd w:val="clear" w:color="auto" w:fill="CCCCCC"/>
        <w:tabs>
          <w:tab w:val="right" w:pos="10163"/>
        </w:tabs>
        <w:spacing w:before="240"/>
      </w:pPr>
      <w:r>
        <w:rPr>
          <w:b/>
          <w:szCs w:val="22"/>
        </w:rPr>
        <w:t>PERSONAL STRENGTH</w:t>
      </w:r>
    </w:p>
    <w:p w:rsidR="00C6323B" w:rsidRDefault="00F819AE">
      <w:pPr>
        <w:numPr>
          <w:ilvl w:val="0"/>
          <w:numId w:val="7"/>
        </w:numPr>
      </w:pPr>
      <w:r>
        <w:rPr>
          <w:rStyle w:val="apple-style-span"/>
          <w:color w:val="000000"/>
        </w:rPr>
        <w:t xml:space="preserve">If any of </w:t>
      </w:r>
      <w:proofErr w:type="spellStart"/>
      <w:r>
        <w:rPr>
          <w:rStyle w:val="apple-style-span"/>
          <w:color w:val="000000"/>
        </w:rPr>
        <w:t>taks</w:t>
      </w:r>
      <w:proofErr w:type="spellEnd"/>
      <w:r>
        <w:rPr>
          <w:rStyle w:val="apple-style-span"/>
          <w:color w:val="000000"/>
        </w:rPr>
        <w:t xml:space="preserve"> assigned, would like to take responsibility as an initiative</w:t>
      </w:r>
      <w:r>
        <w:t>.</w:t>
      </w:r>
    </w:p>
    <w:p w:rsidR="00C6323B" w:rsidRDefault="00F819AE">
      <w:pPr>
        <w:numPr>
          <w:ilvl w:val="0"/>
          <w:numId w:val="7"/>
        </w:numPr>
      </w:pPr>
      <w:r>
        <w:t>Confident and Determined.</w:t>
      </w:r>
    </w:p>
    <w:p w:rsidR="00C6323B" w:rsidRDefault="00F819AE">
      <w:pPr>
        <w:numPr>
          <w:ilvl w:val="0"/>
          <w:numId w:val="7"/>
        </w:numPr>
      </w:pPr>
      <w:r>
        <w:t>Ability to cope up with different situations.</w:t>
      </w:r>
    </w:p>
    <w:p w:rsidR="00C6323B" w:rsidRDefault="00F819AE">
      <w:pPr>
        <w:pStyle w:val="ListParagraph"/>
        <w:numPr>
          <w:ilvl w:val="0"/>
          <w:numId w:val="7"/>
        </w:numPr>
        <w:spacing w:after="360"/>
      </w:pPr>
      <w:r>
        <w:t>Effective communicator.</w:t>
      </w:r>
    </w:p>
    <w:p w:rsidR="00C6323B" w:rsidRDefault="00F819AE">
      <w:pPr>
        <w:pStyle w:val="ListParagraph"/>
        <w:numPr>
          <w:ilvl w:val="0"/>
          <w:numId w:val="7"/>
        </w:numPr>
        <w:spacing w:after="360"/>
      </w:pPr>
      <w:r>
        <w:t>Adaptable.</w:t>
      </w:r>
    </w:p>
    <w:p w:rsidR="00C6323B" w:rsidRDefault="00F819AE">
      <w:pPr>
        <w:pStyle w:val="ListParagraph"/>
        <w:numPr>
          <w:ilvl w:val="0"/>
          <w:numId w:val="7"/>
        </w:numPr>
        <w:ind w:right="-144"/>
      </w:pPr>
      <w:r>
        <w:t xml:space="preserve">Quick learner of new things and hard working and enthusiastic. </w:t>
      </w:r>
    </w:p>
    <w:p w:rsidR="00C6323B" w:rsidRDefault="00F819AE">
      <w:pPr>
        <w:pStyle w:val="ListParagraph"/>
        <w:numPr>
          <w:ilvl w:val="0"/>
          <w:numId w:val="7"/>
        </w:numPr>
        <w:spacing w:after="280"/>
        <w:ind w:right="-144"/>
      </w:pPr>
      <w:r>
        <w:t xml:space="preserve">Co-operative with others at work and </w:t>
      </w:r>
      <w:r>
        <w:rPr>
          <w:rStyle w:val="apple-style-span"/>
          <w:color w:val="000000"/>
        </w:rPr>
        <w:t>ability to deal with people diplomatically</w:t>
      </w:r>
      <w:r>
        <w:rPr>
          <w:rStyle w:val="apple-style-span"/>
          <w:rFonts w:ascii="Arial" w:hAnsi="Arial" w:cs="Arial"/>
          <w:color w:val="000000"/>
          <w:sz w:val="20"/>
          <w:szCs w:val="20"/>
        </w:rPr>
        <w:t>.</w:t>
      </w:r>
    </w:p>
    <w:p w:rsidR="00C6323B" w:rsidRDefault="00F819AE">
      <w:pPr>
        <w:keepNext/>
        <w:shd w:val="clear" w:color="auto" w:fill="BFBFBF"/>
        <w:spacing w:before="240" w:after="60"/>
      </w:pPr>
      <w:r>
        <w:rPr>
          <w:szCs w:val="28"/>
        </w:rPr>
        <w:t xml:space="preserve">     </w:t>
      </w:r>
      <w:r>
        <w:rPr>
          <w:b/>
        </w:rPr>
        <w:t>EDUCATIONAL QUALIFICATION</w:t>
      </w:r>
    </w:p>
    <w:p w:rsidR="00C6323B" w:rsidRDefault="00F819AE">
      <w:pPr>
        <w:numPr>
          <w:ilvl w:val="0"/>
          <w:numId w:val="12"/>
        </w:numPr>
      </w:pPr>
      <w:r>
        <w:rPr>
          <w:b/>
        </w:rPr>
        <w:t>B.E</w:t>
      </w:r>
      <w:r>
        <w:t xml:space="preserve">- Completed B.E </w:t>
      </w:r>
      <w:r w:rsidR="00D43796">
        <w:t xml:space="preserve">in </w:t>
      </w:r>
      <w:r w:rsidR="00F153D5">
        <w:t>Electronics and communication engineering</w:t>
      </w:r>
      <w:r>
        <w:t xml:space="preserve"> from </w:t>
      </w:r>
      <w:r w:rsidR="00E7627F">
        <w:t>Jawaharlal Nehru Technological University</w:t>
      </w:r>
      <w:r w:rsidR="00887824">
        <w:t xml:space="preserve"> </w:t>
      </w:r>
      <w:proofErr w:type="spellStart"/>
      <w:r w:rsidR="00887824">
        <w:t>Anantapur</w:t>
      </w:r>
      <w:proofErr w:type="spellEnd"/>
      <w:r w:rsidR="00887824">
        <w:t xml:space="preserve"> </w:t>
      </w:r>
      <w:r>
        <w:t>in 201</w:t>
      </w:r>
      <w:r w:rsidR="0098068B">
        <w:t>9 with</w:t>
      </w:r>
      <w:r>
        <w:t xml:space="preserve"> aggregate of </w:t>
      </w:r>
      <w:r w:rsidR="00C7339B">
        <w:t>70</w:t>
      </w:r>
      <w:r>
        <w:t>%.</w:t>
      </w:r>
    </w:p>
    <w:p w:rsidR="00C6323B" w:rsidRDefault="00F819AE">
      <w:pPr>
        <w:numPr>
          <w:ilvl w:val="0"/>
          <w:numId w:val="12"/>
        </w:numPr>
      </w:pPr>
      <w:r>
        <w:rPr>
          <w:b/>
        </w:rPr>
        <w:t>12</w:t>
      </w:r>
      <w:r>
        <w:rPr>
          <w:b/>
          <w:vertAlign w:val="superscript"/>
        </w:rPr>
        <w:t>th</w:t>
      </w:r>
      <w:r>
        <w:rPr>
          <w:b/>
        </w:rPr>
        <w:t xml:space="preserve"> </w:t>
      </w:r>
      <w:r>
        <w:t xml:space="preserve">from </w:t>
      </w:r>
      <w:proofErr w:type="spellStart"/>
      <w:r w:rsidR="00D470CE">
        <w:t>Srisai</w:t>
      </w:r>
      <w:proofErr w:type="spellEnd"/>
      <w:r w:rsidR="00D470CE">
        <w:t xml:space="preserve"> junior college</w:t>
      </w:r>
      <w:r w:rsidR="00A36378">
        <w:t xml:space="preserve"> in</w:t>
      </w:r>
      <w:r>
        <w:t xml:space="preserve"> 201</w:t>
      </w:r>
      <w:r w:rsidR="00A36378">
        <w:t>5 with</w:t>
      </w:r>
      <w:r>
        <w:t xml:space="preserve"> percentage of </w:t>
      </w:r>
      <w:r w:rsidR="001337EE">
        <w:t>83.5</w:t>
      </w:r>
      <w:r>
        <w:t xml:space="preserve"> %.</w:t>
      </w:r>
      <w:r w:rsidR="001337EE">
        <w:t xml:space="preserve"> State Board</w:t>
      </w:r>
      <w:r>
        <w:t>.</w:t>
      </w:r>
    </w:p>
    <w:p w:rsidR="00C6323B" w:rsidRDefault="00F819AE">
      <w:pPr>
        <w:numPr>
          <w:ilvl w:val="0"/>
          <w:numId w:val="12"/>
        </w:numPr>
      </w:pPr>
      <w:r>
        <w:rPr>
          <w:b/>
        </w:rPr>
        <w:t>10</w:t>
      </w:r>
      <w:r>
        <w:rPr>
          <w:b/>
          <w:vertAlign w:val="superscript"/>
        </w:rPr>
        <w:t>th</w:t>
      </w:r>
      <w:r>
        <w:rPr>
          <w:b/>
        </w:rPr>
        <w:t xml:space="preserve"> </w:t>
      </w:r>
      <w:r>
        <w:t xml:space="preserve">from </w:t>
      </w:r>
      <w:proofErr w:type="spellStart"/>
      <w:r w:rsidR="009D7F88">
        <w:t>Prathibha</w:t>
      </w:r>
      <w:proofErr w:type="spellEnd"/>
      <w:r w:rsidR="009D7F88">
        <w:t xml:space="preserve"> </w:t>
      </w:r>
      <w:proofErr w:type="spellStart"/>
      <w:r w:rsidR="009D7F88">
        <w:t>vikas</w:t>
      </w:r>
      <w:proofErr w:type="spellEnd"/>
      <w:r w:rsidR="009D7F88">
        <w:t xml:space="preserve"> school in</w:t>
      </w:r>
      <w:r>
        <w:t xml:space="preserve"> 20</w:t>
      </w:r>
      <w:r w:rsidR="00BC43AA">
        <w:t>13</w:t>
      </w:r>
      <w:r>
        <w:t xml:space="preserve"> with percentage of </w:t>
      </w:r>
      <w:r w:rsidR="00BC43AA">
        <w:t>93</w:t>
      </w:r>
      <w:r>
        <w:t xml:space="preserve"> %. </w:t>
      </w:r>
      <w:r w:rsidR="00BC43AA">
        <w:t>State</w:t>
      </w:r>
      <w:r>
        <w:t xml:space="preserve"> Board.</w:t>
      </w:r>
    </w:p>
    <w:p w:rsidR="00C6323B" w:rsidRDefault="00C6323B">
      <w:pPr>
        <w:ind w:left="720"/>
        <w:rPr>
          <w:b/>
        </w:rPr>
      </w:pPr>
    </w:p>
    <w:p w:rsidR="00C6323B" w:rsidRDefault="00F819AE">
      <w:pPr>
        <w:pStyle w:val="ListParagraph"/>
        <w:tabs>
          <w:tab w:val="left" w:pos="720"/>
        </w:tabs>
        <w:ind w:left="0"/>
        <w:jc w:val="both"/>
      </w:pPr>
      <w:r>
        <w:rPr>
          <w:rFonts w:ascii="Garamond" w:eastAsia="Garamond" w:hAnsi="Garamond" w:cs="Garamond"/>
          <w:b/>
        </w:rPr>
        <w:t xml:space="preserve">                                                       </w:t>
      </w:r>
    </w:p>
    <w:p w:rsidR="00C6323B" w:rsidRDefault="00F819AE">
      <w:r>
        <w:rPr>
          <w:rFonts w:ascii="Garamond" w:hAnsi="Garamond" w:cs="Garamond"/>
          <w:b/>
        </w:rPr>
        <w:t xml:space="preserve">Place: </w:t>
      </w:r>
      <w:r>
        <w:rPr>
          <w:rFonts w:ascii="Garamond" w:hAnsi="Garamond" w:cs="Garamond"/>
          <w:b/>
          <w:u w:val="dotted"/>
        </w:rPr>
        <w:tab/>
      </w:r>
      <w:proofErr w:type="spellStart"/>
      <w:r w:rsidR="001F377A">
        <w:rPr>
          <w:rFonts w:ascii="Garamond" w:hAnsi="Garamond" w:cs="Garamond"/>
          <w:b/>
          <w:u w:val="dotted"/>
        </w:rPr>
        <w:t>Guntakal</w:t>
      </w:r>
      <w:proofErr w:type="spellEnd"/>
      <w:r>
        <w:rPr>
          <w:rFonts w:ascii="Garamond" w:hAnsi="Garamond" w:cs="Garamond"/>
          <w:b/>
          <w:u w:val="dotted"/>
        </w:rPr>
        <w:tab/>
      </w:r>
      <w:r>
        <w:rPr>
          <w:rFonts w:ascii="Garamond" w:hAnsi="Garamond" w:cs="Garamond"/>
          <w:b/>
          <w:u w:val="dotted"/>
        </w:rPr>
        <w:tab/>
      </w:r>
      <w:r>
        <w:rPr>
          <w:rFonts w:ascii="Garamond" w:hAnsi="Garamond" w:cs="Garamond"/>
          <w:b/>
        </w:rPr>
        <w:tab/>
      </w:r>
      <w:r>
        <w:rPr>
          <w:rFonts w:ascii="Garamond" w:hAnsi="Garamond" w:cs="Garamond"/>
          <w:b/>
        </w:rPr>
        <w:tab/>
      </w:r>
      <w:r>
        <w:rPr>
          <w:rFonts w:ascii="Garamond" w:hAnsi="Garamond" w:cs="Garamond"/>
          <w:b/>
        </w:rPr>
        <w:tab/>
      </w:r>
      <w:r>
        <w:rPr>
          <w:rFonts w:ascii="Garamond" w:hAnsi="Garamond" w:cs="Garamond"/>
          <w:b/>
        </w:rPr>
        <w:tab/>
      </w:r>
      <w:r>
        <w:rPr>
          <w:rFonts w:ascii="Garamond" w:hAnsi="Garamond" w:cs="Garamond"/>
          <w:b/>
        </w:rPr>
        <w:tab/>
        <w:t xml:space="preserve">                                 </w:t>
      </w:r>
      <w:proofErr w:type="spellStart"/>
      <w:r w:rsidR="001F377A">
        <w:rPr>
          <w:rFonts w:ascii="Garamond" w:hAnsi="Garamond" w:cs="Garamond"/>
          <w:b/>
        </w:rPr>
        <w:t>Vijayasree</w:t>
      </w:r>
      <w:proofErr w:type="spellEnd"/>
      <w:r>
        <w:rPr>
          <w:rFonts w:ascii="Garamond" w:hAnsi="Garamond" w:cs="Garamond"/>
          <w:b/>
        </w:rPr>
        <w:t xml:space="preserve">   </w:t>
      </w:r>
    </w:p>
    <w:p w:rsidR="00F819AE" w:rsidRDefault="00F819AE">
      <w:r>
        <w:rPr>
          <w:rFonts w:ascii="Garamond" w:hAnsi="Garamond" w:cs="Garamond"/>
          <w:b/>
        </w:rPr>
        <w:t>Date:</w:t>
      </w:r>
      <w:r>
        <w:rPr>
          <w:rFonts w:ascii="Garamond" w:hAnsi="Garamond" w:cs="Garamond"/>
          <w:b/>
        </w:rPr>
        <w:tab/>
      </w:r>
      <w:r>
        <w:rPr>
          <w:rFonts w:ascii="Garamond" w:hAnsi="Garamond" w:cs="Garamond"/>
          <w:b/>
        </w:rPr>
        <w:tab/>
      </w:r>
      <w:r>
        <w:rPr>
          <w:rFonts w:ascii="Garamond" w:hAnsi="Garamond" w:cs="Garamond"/>
          <w:b/>
        </w:rPr>
        <w:tab/>
      </w:r>
      <w:r>
        <w:rPr>
          <w:rFonts w:ascii="Garamond" w:hAnsi="Garamond" w:cs="Garamond"/>
          <w:b/>
        </w:rPr>
        <w:tab/>
      </w:r>
      <w:r>
        <w:rPr>
          <w:rFonts w:ascii="Garamond" w:hAnsi="Garamond" w:cs="Garamond"/>
          <w:b/>
        </w:rPr>
        <w:tab/>
      </w:r>
      <w:r>
        <w:rPr>
          <w:rFonts w:ascii="Garamond" w:hAnsi="Garamond" w:cs="Garamond"/>
          <w:b/>
        </w:rPr>
        <w:tab/>
      </w:r>
      <w:r>
        <w:rPr>
          <w:rFonts w:ascii="Garamond" w:hAnsi="Garamond" w:cs="Garamond"/>
          <w:b/>
        </w:rPr>
        <w:tab/>
      </w:r>
      <w:r>
        <w:rPr>
          <w:rFonts w:ascii="Garamond" w:hAnsi="Garamond" w:cs="Garamond"/>
          <w:b/>
        </w:rPr>
        <w:tab/>
        <w:t xml:space="preserve"> </w:t>
      </w:r>
      <w:r>
        <w:rPr>
          <w:rFonts w:ascii="Garamond" w:hAnsi="Garamond" w:cs="Garamond"/>
          <w:b/>
        </w:rPr>
        <w:tab/>
      </w:r>
      <w:r>
        <w:rPr>
          <w:rFonts w:ascii="Garamond" w:hAnsi="Garamond" w:cs="Garamond"/>
          <w:b/>
        </w:rPr>
        <w:tab/>
        <w:t xml:space="preserve">                     </w:t>
      </w:r>
      <w:r>
        <w:rPr>
          <w:rFonts w:ascii="Garamond" w:hAnsi="Garamond" w:cs="Garamond"/>
          <w:b/>
          <w:sz w:val="22"/>
          <w:szCs w:val="20"/>
        </w:rPr>
        <w:t>(Signature)</w:t>
      </w:r>
      <w:r>
        <w:rPr>
          <w:rFonts w:ascii="Garamond" w:hAnsi="Garamond" w:cs="Garamond"/>
          <w:b/>
        </w:rPr>
        <w:tab/>
      </w:r>
    </w:p>
    <w:sectPr w:rsidR="00F819AE">
      <w:footerReference w:type="default" r:id="rId7"/>
      <w:footerReference w:type="first" r:id="rId8"/>
      <w:pgSz w:w="11906" w:h="16838" w:orient="landscape"/>
      <w:pgMar w:top="907" w:right="907" w:bottom="667" w:left="839" w:header="720" w:footer="480" w:gutter="0"/>
      <w:pgBorders>
        <w:top w:val="single" w:sz="12" w:space="21" w:color="000000" w:shadow="1"/>
        <w:left w:val="single" w:sz="12" w:space="21" w:color="000000" w:shadow="1"/>
        <w:bottom w:val="single" w:sz="12" w:space="0" w:color="000000" w:shadow="1"/>
        <w:right w:val="single" w:sz="12" w:space="17" w:color="00000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513" w:rsidRDefault="00E14513">
      <w:r>
        <w:separator/>
      </w:r>
    </w:p>
  </w:endnote>
  <w:endnote w:type="continuationSeparator" w:id="0">
    <w:p w:rsidR="00E14513" w:rsidRDefault="00E14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charset w:val="01"/>
    <w:family w:val="auto"/>
    <w:pitch w:val="variable"/>
  </w:font>
  <w:font w:name="Lohit Devanagari">
    <w:charset w:val="01"/>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23B" w:rsidRDefault="00F819AE">
    <w:pPr>
      <w:pStyle w:val="Footer"/>
    </w:pPr>
    <w:r>
      <w:t xml:space="preserve">                                            </w:t>
    </w:r>
  </w:p>
  <w:p w:rsidR="00C6323B" w:rsidRDefault="00C6323B">
    <w:pPr>
      <w:pStyle w:val="Footer"/>
    </w:pPr>
  </w:p>
  <w:p w:rsidR="00C6323B" w:rsidRDefault="00C63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23B" w:rsidRDefault="00C632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513" w:rsidRDefault="00E14513">
      <w:r>
        <w:separator/>
      </w:r>
    </w:p>
  </w:footnote>
  <w:footnote w:type="continuationSeparator" w:id="0">
    <w:p w:rsidR="00E14513" w:rsidRDefault="00E14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1"/>
    <w:lvl w:ilvl="0">
      <w:start w:val="1"/>
      <w:numFmt w:val="bullet"/>
      <w:lvlText w:val=""/>
      <w:lvlJc w:val="left"/>
      <w:pPr>
        <w:tabs>
          <w:tab w:val="num" w:pos="0"/>
        </w:tabs>
        <w:ind w:left="720" w:hanging="360"/>
      </w:pPr>
      <w:rPr>
        <w:rFonts w:ascii="Wingdings" w:hAnsi="Wingdings" w:cs="Wingdings"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hint="default"/>
      </w:rPr>
    </w:lvl>
  </w:abstractNum>
  <w:abstractNum w:abstractNumId="3" w15:restartNumberingAfterBreak="0">
    <w:nsid w:val="00000004"/>
    <w:multiLevelType w:val="singleLevel"/>
    <w:tmpl w:val="00000004"/>
    <w:name w:val="WW8Num7"/>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5"/>
    <w:multiLevelType w:val="singleLevel"/>
    <w:tmpl w:val="00000005"/>
    <w:name w:val="WW8Num8"/>
    <w:lvl w:ilvl="0">
      <w:start w:val="1"/>
      <w:numFmt w:val="bullet"/>
      <w:lvlText w:val=""/>
      <w:lvlJc w:val="left"/>
      <w:pPr>
        <w:tabs>
          <w:tab w:val="num" w:pos="0"/>
        </w:tabs>
        <w:ind w:left="720" w:hanging="360"/>
      </w:pPr>
      <w:rPr>
        <w:rFonts w:ascii="Wingdings" w:hAnsi="Wingdings" w:cs="Wingdings" w:hint="default"/>
      </w:rPr>
    </w:lvl>
  </w:abstractNum>
  <w:abstractNum w:abstractNumId="5" w15:restartNumberingAfterBreak="0">
    <w:nsid w:val="00000006"/>
    <w:multiLevelType w:val="multilevel"/>
    <w:tmpl w:val="00000006"/>
    <w:name w:val="WW8Num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0000007"/>
    <w:multiLevelType w:val="singleLevel"/>
    <w:tmpl w:val="00000007"/>
    <w:name w:val="WW8Num11"/>
    <w:lvl w:ilvl="0">
      <w:start w:val="1"/>
      <w:numFmt w:val="bullet"/>
      <w:lvlText w:val=""/>
      <w:lvlJc w:val="left"/>
      <w:pPr>
        <w:tabs>
          <w:tab w:val="num" w:pos="0"/>
        </w:tabs>
        <w:ind w:left="720" w:hanging="360"/>
      </w:pPr>
      <w:rPr>
        <w:rFonts w:ascii="Wingdings" w:hAnsi="Wingdings" w:cs="Wingdings" w:hint="default"/>
      </w:rPr>
    </w:lvl>
  </w:abstractNum>
  <w:abstractNum w:abstractNumId="7" w15:restartNumberingAfterBreak="0">
    <w:nsid w:val="00000008"/>
    <w:multiLevelType w:val="singleLevel"/>
    <w:tmpl w:val="00000008"/>
    <w:name w:val="WW8Num14"/>
    <w:lvl w:ilvl="0">
      <w:start w:val="1"/>
      <w:numFmt w:val="bullet"/>
      <w:lvlText w:val=""/>
      <w:lvlJc w:val="left"/>
      <w:pPr>
        <w:tabs>
          <w:tab w:val="num" w:pos="0"/>
        </w:tabs>
        <w:ind w:left="720" w:hanging="360"/>
      </w:pPr>
      <w:rPr>
        <w:rFonts w:ascii="Wingdings" w:hAnsi="Wingdings" w:cs="Wingdings" w:hint="default"/>
      </w:rPr>
    </w:lvl>
  </w:abstractNum>
  <w:abstractNum w:abstractNumId="8" w15:restartNumberingAfterBreak="0">
    <w:nsid w:val="00000009"/>
    <w:multiLevelType w:val="singleLevel"/>
    <w:tmpl w:val="00000009"/>
    <w:name w:val="WW8Num16"/>
    <w:lvl w:ilvl="0">
      <w:start w:val="1"/>
      <w:numFmt w:val="bullet"/>
      <w:lvlText w:val=""/>
      <w:lvlJc w:val="left"/>
      <w:pPr>
        <w:tabs>
          <w:tab w:val="num" w:pos="0"/>
        </w:tabs>
        <w:ind w:left="720" w:hanging="360"/>
      </w:pPr>
      <w:rPr>
        <w:rFonts w:ascii="Wingdings" w:hAnsi="Wingdings" w:cs="Wingdings" w:hint="default"/>
      </w:rPr>
    </w:lvl>
  </w:abstractNum>
  <w:abstractNum w:abstractNumId="9" w15:restartNumberingAfterBreak="0">
    <w:nsid w:val="0000000A"/>
    <w:multiLevelType w:val="multilevel"/>
    <w:tmpl w:val="0000000A"/>
    <w:name w:val="WW8Num17"/>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10" w15:restartNumberingAfterBreak="0">
    <w:nsid w:val="0000000B"/>
    <w:multiLevelType w:val="singleLevel"/>
    <w:tmpl w:val="0000000B"/>
    <w:name w:val="WW8Num22"/>
    <w:lvl w:ilvl="0">
      <w:start w:val="1"/>
      <w:numFmt w:val="bullet"/>
      <w:lvlText w:val=""/>
      <w:lvlJc w:val="left"/>
      <w:pPr>
        <w:tabs>
          <w:tab w:val="num" w:pos="0"/>
        </w:tabs>
        <w:ind w:left="720" w:hanging="360"/>
      </w:pPr>
      <w:rPr>
        <w:rFonts w:ascii="Wingdings" w:hAnsi="Wingdings" w:cs="Wingdings" w:hint="default"/>
      </w:rPr>
    </w:lvl>
  </w:abstractNum>
  <w:abstractNum w:abstractNumId="11" w15:restartNumberingAfterBreak="0">
    <w:nsid w:val="0000000C"/>
    <w:multiLevelType w:val="singleLevel"/>
    <w:tmpl w:val="0000000C"/>
    <w:name w:val="WW8Num23"/>
    <w:lvl w:ilvl="0">
      <w:start w:val="1"/>
      <w:numFmt w:val="bullet"/>
      <w:lvlText w:val=""/>
      <w:lvlJc w:val="left"/>
      <w:pPr>
        <w:tabs>
          <w:tab w:val="num" w:pos="0"/>
        </w:tabs>
        <w:ind w:left="720" w:hanging="360"/>
      </w:pPr>
      <w:rPr>
        <w:rFonts w:ascii="Wingdings" w:hAnsi="Wingdings" w:cs="Wingdings" w:hint="default"/>
      </w:rPr>
    </w:lvl>
  </w:abstractNum>
  <w:abstractNum w:abstractNumId="12" w15:restartNumberingAfterBreak="0">
    <w:nsid w:val="0000000D"/>
    <w:multiLevelType w:val="singleLevel"/>
    <w:tmpl w:val="0000000D"/>
    <w:name w:val="WW8Num24"/>
    <w:lvl w:ilvl="0">
      <w:start w:val="1"/>
      <w:numFmt w:val="bullet"/>
      <w:lvlText w:val=""/>
      <w:lvlJc w:val="left"/>
      <w:pPr>
        <w:tabs>
          <w:tab w:val="num" w:pos="0"/>
        </w:tabs>
        <w:ind w:left="720" w:hanging="360"/>
      </w:pPr>
      <w:rPr>
        <w:rFonts w:ascii="Wingdings" w:hAnsi="Wingdings" w:cs="Wingdings" w:hint="default"/>
      </w:rPr>
    </w:lvl>
  </w:abstractNum>
  <w:abstractNum w:abstractNumId="13" w15:restartNumberingAfterBreak="0">
    <w:nsid w:val="0000000E"/>
    <w:multiLevelType w:val="singleLevel"/>
    <w:tmpl w:val="0000000E"/>
    <w:name w:val="WW8Num25"/>
    <w:lvl w:ilvl="0">
      <w:start w:val="1"/>
      <w:numFmt w:val="bullet"/>
      <w:lvlText w:val=""/>
      <w:lvlJc w:val="left"/>
      <w:pPr>
        <w:tabs>
          <w:tab w:val="num" w:pos="0"/>
        </w:tabs>
        <w:ind w:left="360" w:hanging="360"/>
      </w:pPr>
      <w:rPr>
        <w:rFonts w:ascii="Symbol" w:hAnsi="Symbol" w:cs="Symbol" w:hint="default"/>
      </w:rPr>
    </w:lvl>
  </w:abstractNum>
  <w:abstractNum w:abstractNumId="14" w15:restartNumberingAfterBreak="0">
    <w:nsid w:val="0000000F"/>
    <w:multiLevelType w:val="multilevel"/>
    <w:tmpl w:val="0000000F"/>
    <w:name w:val="WW8Num2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15" w15:restartNumberingAfterBreak="0">
    <w:nsid w:val="00000010"/>
    <w:multiLevelType w:val="singleLevel"/>
    <w:tmpl w:val="00000010"/>
    <w:name w:val="WW8Num28"/>
    <w:lvl w:ilvl="0">
      <w:start w:val="1"/>
      <w:numFmt w:val="bullet"/>
      <w:lvlText w:val=""/>
      <w:lvlJc w:val="left"/>
      <w:pPr>
        <w:tabs>
          <w:tab w:val="num" w:pos="0"/>
        </w:tabs>
        <w:ind w:left="720" w:hanging="360"/>
      </w:pPr>
      <w:rPr>
        <w:rFonts w:ascii="Wingdings" w:hAnsi="Wingdings" w:cs="Wingdings" w:hint="default"/>
      </w:rPr>
    </w:lvl>
  </w:abstractNum>
  <w:abstractNum w:abstractNumId="16" w15:restartNumberingAfterBreak="0">
    <w:nsid w:val="00000011"/>
    <w:multiLevelType w:val="singleLevel"/>
    <w:tmpl w:val="00000011"/>
    <w:name w:val="WW8Num31"/>
    <w:lvl w:ilvl="0">
      <w:start w:val="1"/>
      <w:numFmt w:val="bullet"/>
      <w:lvlText w:val=""/>
      <w:lvlJc w:val="left"/>
      <w:pPr>
        <w:tabs>
          <w:tab w:val="num" w:pos="0"/>
        </w:tabs>
        <w:ind w:left="720" w:hanging="360"/>
      </w:pPr>
      <w:rPr>
        <w:rFonts w:ascii="Wingdings" w:hAnsi="Wingdings" w:cs="Wingdings" w:hint="default"/>
      </w:rPr>
    </w:lvl>
  </w:abstractNum>
  <w:abstractNum w:abstractNumId="17" w15:restartNumberingAfterBreak="0">
    <w:nsid w:val="01F40C87"/>
    <w:multiLevelType w:val="hybridMultilevel"/>
    <w:tmpl w:val="7220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23132F3"/>
    <w:multiLevelType w:val="hybridMultilevel"/>
    <w:tmpl w:val="C914B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60E709D"/>
    <w:multiLevelType w:val="hybridMultilevel"/>
    <w:tmpl w:val="2190EE08"/>
    <w:lvl w:ilvl="0" w:tplc="0409000B">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0" w15:restartNumberingAfterBreak="0">
    <w:nsid w:val="141C182A"/>
    <w:multiLevelType w:val="hybridMultilevel"/>
    <w:tmpl w:val="9470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A016187"/>
    <w:multiLevelType w:val="hybridMultilevel"/>
    <w:tmpl w:val="ACD287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D060E9"/>
    <w:multiLevelType w:val="hybridMultilevel"/>
    <w:tmpl w:val="1C86B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E64492"/>
    <w:multiLevelType w:val="hybridMultilevel"/>
    <w:tmpl w:val="A3BE4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7"/>
  </w:num>
  <w:num w:numId="20">
    <w:abstractNumId w:val="20"/>
  </w:num>
  <w:num w:numId="21">
    <w:abstractNumId w:val="22"/>
  </w:num>
  <w:num w:numId="22">
    <w:abstractNumId w:val="21"/>
  </w:num>
  <w:num w:numId="23">
    <w:abstractNumId w:val="1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E0"/>
    <w:rsid w:val="00036953"/>
    <w:rsid w:val="000B1D79"/>
    <w:rsid w:val="001337EE"/>
    <w:rsid w:val="00143D1E"/>
    <w:rsid w:val="00145B37"/>
    <w:rsid w:val="001F377A"/>
    <w:rsid w:val="002D1FE0"/>
    <w:rsid w:val="0034362F"/>
    <w:rsid w:val="003809CF"/>
    <w:rsid w:val="003826D9"/>
    <w:rsid w:val="003A6330"/>
    <w:rsid w:val="003B178A"/>
    <w:rsid w:val="00466B14"/>
    <w:rsid w:val="004F0048"/>
    <w:rsid w:val="005A4955"/>
    <w:rsid w:val="00613B31"/>
    <w:rsid w:val="00616CCF"/>
    <w:rsid w:val="00747D64"/>
    <w:rsid w:val="007D235B"/>
    <w:rsid w:val="008661A4"/>
    <w:rsid w:val="00887824"/>
    <w:rsid w:val="008A083E"/>
    <w:rsid w:val="00913C1D"/>
    <w:rsid w:val="0092579E"/>
    <w:rsid w:val="0098068B"/>
    <w:rsid w:val="009D4FEF"/>
    <w:rsid w:val="009D7F88"/>
    <w:rsid w:val="00A013E0"/>
    <w:rsid w:val="00A36378"/>
    <w:rsid w:val="00A52B15"/>
    <w:rsid w:val="00A5455F"/>
    <w:rsid w:val="00A832AC"/>
    <w:rsid w:val="00AC469F"/>
    <w:rsid w:val="00B144E5"/>
    <w:rsid w:val="00B70F92"/>
    <w:rsid w:val="00BC43AA"/>
    <w:rsid w:val="00C3595B"/>
    <w:rsid w:val="00C6323B"/>
    <w:rsid w:val="00C7339B"/>
    <w:rsid w:val="00D360BD"/>
    <w:rsid w:val="00D43796"/>
    <w:rsid w:val="00D470CE"/>
    <w:rsid w:val="00DA7542"/>
    <w:rsid w:val="00E14513"/>
    <w:rsid w:val="00E62724"/>
    <w:rsid w:val="00E7627F"/>
    <w:rsid w:val="00EC2579"/>
    <w:rsid w:val="00F13EBE"/>
    <w:rsid w:val="00F153D5"/>
    <w:rsid w:val="00F2520C"/>
    <w:rsid w:val="00F819AE"/>
    <w:rsid w:val="00FC0A11"/>
    <w:rsid w:val="00FC6F9B"/>
    <w:rsid w:val="00FD01EE"/>
    <w:rsid w:val="00FF6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974C3DF4-A8D6-DE48-8152-A938610F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rPr>
  </w:style>
  <w:style w:type="paragraph" w:styleId="Heading1">
    <w:name w:val="heading 1"/>
    <w:basedOn w:val="Normal"/>
    <w:next w:val="Normal"/>
    <w:qFormat/>
    <w:pPr>
      <w:keepNext/>
      <w:numPr>
        <w:numId w:val="1"/>
      </w:numPr>
      <w:spacing w:before="240" w:after="60"/>
      <w:outlineLvl w:val="0"/>
    </w:pPr>
    <w:rPr>
      <w:rFonts w:ascii="Cambria" w:hAnsi="Cambria"/>
      <w:b/>
      <w:bCs/>
      <w:kern w:val="2"/>
      <w:sz w:val="32"/>
      <w:szCs w:val="32"/>
      <w:lang w:val="x-none" w:eastAsia="x-none"/>
    </w:rPr>
  </w:style>
  <w:style w:type="paragraph" w:styleId="Heading2">
    <w:name w:val="heading 2"/>
    <w:basedOn w:val="Normal"/>
    <w:next w:val="Normal"/>
    <w:qFormat/>
    <w:pPr>
      <w:keepNext/>
      <w:numPr>
        <w:ilvl w:val="1"/>
        <w:numId w:val="1"/>
      </w:numPr>
      <w:spacing w:before="240" w:after="60"/>
      <w:outlineLvl w:val="1"/>
    </w:pPr>
    <w:rPr>
      <w:rFonts w:ascii="Cambria" w:hAnsi="Cambria"/>
      <w:b/>
      <w:bCs/>
      <w:i/>
      <w:iCs/>
      <w:sz w:val="28"/>
      <w:szCs w:val="28"/>
      <w:lang w:val="x-none" w:eastAsia="x-none"/>
    </w:rPr>
  </w:style>
  <w:style w:type="paragraph" w:styleId="Heading3">
    <w:name w:val="heading 3"/>
    <w:basedOn w:val="Normal"/>
    <w:next w:val="Normal"/>
    <w:qFormat/>
    <w:pPr>
      <w:keepNext/>
      <w:numPr>
        <w:ilvl w:val="2"/>
        <w:numId w:val="1"/>
      </w:numPr>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hint="default"/>
    </w:rPr>
  </w:style>
  <w:style w:type="character" w:customStyle="1" w:styleId="WW8Num1z1">
    <w:name w:val="WW8Num1z1"/>
    <w:rPr>
      <w:rFonts w:ascii="Courier New" w:hAnsi="Courier New" w:cs="Courier New" w:hint="default"/>
    </w:rPr>
  </w:style>
  <w:style w:type="character" w:customStyle="1" w:styleId="WW8Num1z3">
    <w:name w:val="WW8Num1z3"/>
    <w:rPr>
      <w:rFonts w:ascii="Symbol" w:hAnsi="Symbol" w:cs="Symbol" w:hint="default"/>
    </w:rPr>
  </w:style>
  <w:style w:type="character" w:customStyle="1" w:styleId="WW8Num2z0">
    <w:name w:val="WW8Num2z0"/>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WW8Num3z0">
    <w:name w:val="WW8Num3z0"/>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0">
    <w:name w:val="WW8Num4z0"/>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3">
    <w:name w:val="WW8Num4z3"/>
    <w:rPr>
      <w:rFonts w:ascii="Symbol" w:hAnsi="Symbol" w:cs="Symbol" w:hint="default"/>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Wingdings" w:hAnsi="Wingdings" w:cs="Wingdings" w:hint="default"/>
    </w:rPr>
  </w:style>
  <w:style w:type="character" w:customStyle="1" w:styleId="WW8Num8z1">
    <w:name w:val="WW8Num8z1"/>
    <w:rPr>
      <w:rFonts w:ascii="Courier New" w:hAnsi="Courier New" w:cs="Courier New" w:hint="default"/>
    </w:rPr>
  </w:style>
  <w:style w:type="character" w:customStyle="1" w:styleId="WW8Num8z3">
    <w:name w:val="WW8Num8z3"/>
    <w:rPr>
      <w:rFonts w:ascii="Symbol" w:hAnsi="Symbol" w:cs="Symbol" w:hint="default"/>
    </w:rPr>
  </w:style>
  <w:style w:type="character" w:customStyle="1" w:styleId="WW8Num9z0">
    <w:name w:val="WW8Num9z0"/>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3">
    <w:name w:val="WW8Num12z3"/>
    <w:rPr>
      <w:rFonts w:ascii="Symbol" w:hAnsi="Symbol" w:cs="Symbol" w:hint="default"/>
    </w:rPr>
  </w:style>
  <w:style w:type="character" w:customStyle="1" w:styleId="WW8Num13z0">
    <w:name w:val="WW8Num13z0"/>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3">
    <w:name w:val="WW8Num13z3"/>
    <w:rPr>
      <w:rFonts w:ascii="Symbol" w:hAnsi="Symbol" w:cs="Symbol" w:hint="default"/>
    </w:rPr>
  </w:style>
  <w:style w:type="character" w:customStyle="1" w:styleId="WW8Num14z0">
    <w:name w:val="WW8Num14z0"/>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Wingdings" w:hAnsi="Wingdings" w:cs="Wingdings" w:hint="default"/>
    </w:rPr>
  </w:style>
  <w:style w:type="character" w:customStyle="1" w:styleId="WW8Num18z1">
    <w:name w:val="WW8Num18z1"/>
    <w:rPr>
      <w:rFonts w:ascii="Courier New" w:hAnsi="Courier New" w:cs="Courier New" w:hint="default"/>
    </w:rPr>
  </w:style>
  <w:style w:type="character" w:customStyle="1" w:styleId="WW8Num18z3">
    <w:name w:val="WW8Num18z3"/>
    <w:rPr>
      <w:rFonts w:ascii="Symbol" w:hAnsi="Symbol" w:cs="Symbol"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Wingdings" w:hAnsi="Wingdings" w:cs="Wingdings" w:hint="default"/>
    </w:rPr>
  </w:style>
  <w:style w:type="character" w:customStyle="1" w:styleId="WW8Num20z1">
    <w:name w:val="WW8Num20z1"/>
    <w:rPr>
      <w:rFonts w:ascii="Courier New" w:hAnsi="Courier New" w:cs="Courier New" w:hint="default"/>
    </w:rPr>
  </w:style>
  <w:style w:type="character" w:customStyle="1" w:styleId="WW8Num20z3">
    <w:name w:val="WW8Num20z3"/>
    <w:rPr>
      <w:rFonts w:ascii="Symbol" w:hAnsi="Symbol" w:cs="Symbol" w:hint="default"/>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Wingdings" w:hAnsi="Wingdings" w:cs="Wingdings" w:hint="default"/>
    </w:rPr>
  </w:style>
  <w:style w:type="character" w:customStyle="1" w:styleId="WW8Num24z1">
    <w:name w:val="WW8Num24z1"/>
    <w:rPr>
      <w:rFonts w:ascii="Courier New" w:hAnsi="Courier New" w:cs="Courier New"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Wingdings" w:hAnsi="Wingdings" w:cs="Wingdings" w:hint="default"/>
    </w:rPr>
  </w:style>
  <w:style w:type="character" w:customStyle="1" w:styleId="WW8Num31z1">
    <w:name w:val="WW8Num31z1"/>
    <w:rPr>
      <w:rFonts w:ascii="Courier New" w:hAnsi="Courier New" w:cs="Courier New" w:hint="default"/>
    </w:rPr>
  </w:style>
  <w:style w:type="character" w:customStyle="1" w:styleId="WW8Num31z3">
    <w:name w:val="WW8Num31z3"/>
    <w:rPr>
      <w:rFonts w:ascii="Symbol" w:hAnsi="Symbol" w:cs="Symbol" w:hint="default"/>
    </w:rPr>
  </w:style>
  <w:style w:type="character" w:customStyle="1" w:styleId="FooterChar">
    <w:name w:val="Footer Char"/>
    <w:rPr>
      <w:rFonts w:ascii="Times New Roman" w:eastAsia="Times New Roman" w:hAnsi="Times New Roman" w:cs="Times New Roman"/>
      <w:sz w:val="24"/>
      <w:szCs w:val="24"/>
      <w:lang w:val="en-US" w:eastAsia="en-US"/>
    </w:rPr>
  </w:style>
  <w:style w:type="character" w:customStyle="1" w:styleId="apple-style-span">
    <w:name w:val="apple-style-span"/>
    <w:basedOn w:val="DefaultParagraphFont"/>
    <w:rPr>
      <w:rFonts w:ascii="Times New Roman" w:eastAsia="Times New Roman" w:hAnsi="Times New Roman" w:cs="Times New Roman"/>
    </w:rPr>
  </w:style>
  <w:style w:type="character" w:customStyle="1" w:styleId="Heading1Char">
    <w:name w:val="Heading 1 Char"/>
    <w:rPr>
      <w:rFonts w:ascii="Cambria" w:eastAsia="Times New Roman" w:hAnsi="Cambria" w:cs="Times New Roman"/>
      <w:b/>
      <w:bCs/>
      <w:kern w:val="2"/>
      <w:sz w:val="32"/>
      <w:szCs w:val="32"/>
    </w:rPr>
  </w:style>
  <w:style w:type="character" w:customStyle="1" w:styleId="Heading2Char">
    <w:name w:val="Heading 2 Char"/>
    <w:rPr>
      <w:rFonts w:ascii="Cambria" w:eastAsia="Times New Roman" w:hAnsi="Cambria" w:cs="Times New Roman"/>
      <w:b/>
      <w:bCs/>
      <w:i/>
      <w:iCs/>
      <w:sz w:val="28"/>
      <w:szCs w:val="28"/>
    </w:rPr>
  </w:style>
  <w:style w:type="character" w:customStyle="1" w:styleId="Heading3Char">
    <w:name w:val="Heading 3 Char"/>
    <w:rPr>
      <w:rFonts w:ascii="Cambria" w:eastAsia="Times New Roman" w:hAnsi="Cambria" w:cs="Times New Roman"/>
      <w:b/>
      <w:bCs/>
      <w:sz w:val="26"/>
      <w:szCs w:val="26"/>
    </w:rPr>
  </w:style>
  <w:style w:type="character" w:styleId="Hyperlink">
    <w:name w:val="Hyperlink"/>
    <w:rPr>
      <w:rFonts w:ascii="Times New Roman" w:eastAsia="Times New Roman" w:hAnsi="Times New Roman" w:cs="Times New Roman"/>
      <w:color w:val="0000FF"/>
      <w:u w:val="single"/>
    </w:rPr>
  </w:style>
  <w:style w:type="character" w:customStyle="1" w:styleId="HeaderChar">
    <w:name w:val="Header Char"/>
    <w:rPr>
      <w:rFonts w:ascii="Times New Roman" w:eastAsia="Times New Roman" w:hAnsi="Times New Roman" w:cs="Times New Roman"/>
      <w:sz w:val="24"/>
      <w:szCs w:val="24"/>
      <w:lang w:val="en-US" w:eastAsia="en-US"/>
    </w:rPr>
  </w:style>
  <w:style w:type="character" w:customStyle="1" w:styleId="BodyTextChar">
    <w:name w:val="Body Text Char"/>
    <w:rPr>
      <w:rFonts w:ascii="Calibri" w:eastAsia="Times New Roman" w:hAnsi="Calibri" w:cs="Times New Roman"/>
      <w:sz w:val="22"/>
      <w:szCs w:val="22"/>
      <w:lang w:val="en-US" w:eastAsia="en-US"/>
    </w:rPr>
  </w:style>
  <w:style w:type="character" w:customStyle="1" w:styleId="BalloonTextChar">
    <w:name w:val="Balloon Text Char"/>
    <w:rPr>
      <w:rFonts w:ascii="Tahoma" w:eastAsia="Times New Roman" w:hAnsi="Tahoma" w:cs="Tahoma"/>
      <w:sz w:val="16"/>
      <w:szCs w:val="16"/>
      <w:lang w:val="en-US" w:eastAsia="en-US"/>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20" w:line="276" w:lineRule="auto"/>
    </w:pPr>
    <w:rPr>
      <w:rFonts w:ascii="Calibri" w:hAnsi="Calibri"/>
      <w:sz w:val="22"/>
      <w:szCs w:val="22"/>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Footer">
    <w:name w:val="footer"/>
    <w:basedOn w:val="Normal"/>
    <w:pPr>
      <w:tabs>
        <w:tab w:val="center" w:pos="4513"/>
        <w:tab w:val="right" w:pos="9026"/>
      </w:tabs>
    </w:pPr>
  </w:style>
  <w:style w:type="paragraph" w:styleId="ListParagraph">
    <w:name w:val="List Paragraph"/>
    <w:basedOn w:val="Normal"/>
    <w:qFormat/>
    <w:pPr>
      <w:ind w:left="720"/>
      <w:contextualSpacing/>
    </w:pPr>
  </w:style>
  <w:style w:type="paragraph" w:customStyle="1" w:styleId="CharCharCharCharCharChar">
    <w:name w:val="Char Char Char Char Char Char"/>
    <w:basedOn w:val="Normal"/>
    <w:pPr>
      <w:spacing w:before="60" w:after="160" w:line="240" w:lineRule="exact"/>
    </w:pPr>
    <w:rPr>
      <w:rFonts w:ascii="Verdana" w:hAnsi="Verdana" w:cs="Arial"/>
      <w:color w:val="FF00FF"/>
      <w:sz w:val="20"/>
      <w:lang w:val="en-GB"/>
    </w:rPr>
  </w:style>
  <w:style w:type="paragraph" w:styleId="Header">
    <w:name w:val="header"/>
    <w:basedOn w:val="Normal"/>
    <w:pPr>
      <w:tabs>
        <w:tab w:val="center" w:pos="4513"/>
        <w:tab w:val="right" w:pos="9026"/>
      </w:tabs>
    </w:pPr>
  </w:style>
  <w:style w:type="paragraph" w:styleId="BalloonText">
    <w:name w:val="Balloon Text"/>
    <w:basedOn w:val="Normal"/>
    <w:rPr>
      <w:rFonts w:ascii="Tahoma" w:hAnsi="Tahoma"/>
      <w:sz w:val="16"/>
      <w:szCs w:val="16"/>
    </w:rPr>
  </w:style>
  <w:style w:type="paragraph" w:styleId="NoSpacing">
    <w:name w:val="No Spacing"/>
    <w:qFormat/>
    <w:pPr>
      <w:suppressAutoHyphens/>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ibsm</dc:creator>
  <cp:keywords/>
  <cp:lastModifiedBy>jangamvijayasree83@gmail.com</cp:lastModifiedBy>
  <cp:revision>2</cp:revision>
  <cp:lastPrinted>2017-09-27T11:31:00Z</cp:lastPrinted>
  <dcterms:created xsi:type="dcterms:W3CDTF">2020-10-31T02:53:00Z</dcterms:created>
  <dcterms:modified xsi:type="dcterms:W3CDTF">2020-10-31T02:53:00Z</dcterms:modified>
</cp:coreProperties>
</file>